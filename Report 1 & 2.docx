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98802" w14:textId="77777777" w:rsidR="001954D6" w:rsidRPr="00926D1C" w:rsidRDefault="001954D6" w:rsidP="001954D6">
      <w:pPr>
        <w:rPr>
          <w:rFonts w:ascii="Algerian" w:hAnsi="Algerian"/>
          <w:color w:val="1F4E79" w:themeColor="accent1" w:themeShade="80"/>
          <w:sz w:val="72"/>
          <w:szCs w:val="72"/>
        </w:rPr>
      </w:pPr>
      <w:r w:rsidRPr="00926D1C">
        <w:rPr>
          <w:rFonts w:ascii="Algerian" w:hAnsi="Algerian"/>
          <w:color w:val="1F4E79" w:themeColor="accent1" w:themeShade="80"/>
          <w:sz w:val="72"/>
          <w:szCs w:val="72"/>
        </w:rPr>
        <w:t>PROJECT REPORT</w:t>
      </w:r>
    </w:p>
    <w:p w14:paraId="29C3AB57" w14:textId="77777777" w:rsidR="001954D6" w:rsidRDefault="001954D6" w:rsidP="001954D6"/>
    <w:p w14:paraId="5290F0C3" w14:textId="77777777" w:rsidR="001954D6" w:rsidRDefault="001954D6" w:rsidP="001954D6"/>
    <w:p w14:paraId="1D713F9C" w14:textId="1ADAE379" w:rsidR="001954D6" w:rsidRDefault="001954D6" w:rsidP="001954D6"/>
    <w:p w14:paraId="1CA20430" w14:textId="77777777" w:rsidR="001954D6" w:rsidRDefault="001954D6" w:rsidP="001954D6"/>
    <w:p w14:paraId="0E8767FA" w14:textId="0B46F0C0" w:rsidR="001954D6" w:rsidRPr="00A97AD3" w:rsidRDefault="001954D6" w:rsidP="001954D6">
      <w:pPr>
        <w:rPr>
          <w:rFonts w:ascii="Agency FB" w:hAnsi="Agency FB"/>
          <w:color w:val="C88800"/>
          <w:sz w:val="52"/>
          <w:szCs w:val="52"/>
        </w:rPr>
      </w:pPr>
      <w:r w:rsidRPr="00A97AD3">
        <w:rPr>
          <w:rFonts w:ascii="Agency FB" w:hAnsi="Agency FB"/>
          <w:color w:val="C88800"/>
          <w:sz w:val="96"/>
          <w:szCs w:val="96"/>
        </w:rPr>
        <w:t>Topic</w:t>
      </w:r>
      <w:r w:rsidRPr="00A97AD3">
        <w:rPr>
          <w:rFonts w:ascii="Agency FB" w:hAnsi="Agency FB"/>
          <w:color w:val="C88800"/>
          <w:sz w:val="52"/>
          <w:szCs w:val="52"/>
        </w:rPr>
        <w:t>:</w:t>
      </w:r>
      <w:r w:rsidR="00A97AD3" w:rsidRPr="00A97AD3">
        <w:rPr>
          <w:rFonts w:ascii="Agency FB" w:hAnsi="Agency FB"/>
          <w:color w:val="C88800"/>
          <w:sz w:val="52"/>
          <w:szCs w:val="52"/>
        </w:rPr>
        <w:t xml:space="preserve"> </w:t>
      </w:r>
      <w:r w:rsidR="00A97AD3" w:rsidRPr="00A97AD3">
        <w:rPr>
          <w:rFonts w:ascii="Agency FB" w:hAnsi="Agency FB"/>
          <w:color w:val="7030A0"/>
          <w:sz w:val="52"/>
          <w:szCs w:val="52"/>
        </w:rPr>
        <w:t>CHARITY DONATION AND A</w:t>
      </w:r>
      <w:r w:rsidR="00A97AD3">
        <w:rPr>
          <w:rFonts w:ascii="Agency FB" w:hAnsi="Agency FB"/>
          <w:color w:val="7030A0"/>
          <w:sz w:val="52"/>
          <w:szCs w:val="52"/>
        </w:rPr>
        <w:t>RT PORTFOLIO</w:t>
      </w:r>
    </w:p>
    <w:p w14:paraId="7657DA7A" w14:textId="1A3DBD2B" w:rsidR="001954D6" w:rsidRDefault="001954D6" w:rsidP="001954D6"/>
    <w:p w14:paraId="23657355" w14:textId="77777777" w:rsidR="001954D6" w:rsidRDefault="001954D6" w:rsidP="001954D6"/>
    <w:p w14:paraId="060644D8" w14:textId="77777777" w:rsidR="001954D6" w:rsidRPr="00926D1C" w:rsidRDefault="001954D6" w:rsidP="001954D6">
      <w:pPr>
        <w:rPr>
          <w:rFonts w:ascii="Algerian" w:hAnsi="Algerian"/>
          <w:color w:val="2E74B5" w:themeColor="accent1" w:themeShade="BF"/>
          <w:sz w:val="32"/>
          <w:szCs w:val="32"/>
        </w:rPr>
      </w:pPr>
      <w:r w:rsidRPr="00926D1C">
        <w:rPr>
          <w:rFonts w:ascii="Algerian" w:hAnsi="Algerian"/>
          <w:color w:val="2E74B5" w:themeColor="accent1" w:themeShade="BF"/>
          <w:sz w:val="32"/>
          <w:szCs w:val="32"/>
        </w:rPr>
        <w:t>1. Introduction</w:t>
      </w:r>
    </w:p>
    <w:p w14:paraId="398BD874" w14:textId="77777777" w:rsidR="001954D6" w:rsidRDefault="001954D6" w:rsidP="001954D6"/>
    <w:p w14:paraId="44FBA6A4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This project contains two individual web design assignments implemented using HTML5 and CSS3.</w:t>
      </w:r>
    </w:p>
    <w:p w14:paraId="0534CCE1" w14:textId="77777777" w:rsidR="001954D6" w:rsidRPr="00A97AD3" w:rsidRDefault="001954D6" w:rsidP="001954D6">
      <w:pPr>
        <w:rPr>
          <w:b/>
          <w:bCs/>
        </w:rPr>
      </w:pPr>
    </w:p>
    <w:p w14:paraId="55A48B69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Charity Donation Landing Page: A responsive single-page website that promotes a fictional charity organization named HopeForAll, encouraging visitors to donate and participate in community welfare.</w:t>
      </w:r>
    </w:p>
    <w:p w14:paraId="24851369" w14:textId="77777777" w:rsidR="001954D6" w:rsidRPr="00A97AD3" w:rsidRDefault="001954D6" w:rsidP="001954D6">
      <w:pPr>
        <w:rPr>
          <w:b/>
          <w:bCs/>
        </w:rPr>
      </w:pPr>
    </w:p>
    <w:p w14:paraId="20467BF0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Art Portfolio Grid with Lightbox: A responsive art gallery showcasing artwork in a grid format with a CSS-only lightbox feature for viewing enlarged versions.</w:t>
      </w:r>
    </w:p>
    <w:p w14:paraId="4B0D6307" w14:textId="77777777" w:rsidR="001954D6" w:rsidRPr="00A97AD3" w:rsidRDefault="001954D6" w:rsidP="001954D6">
      <w:pPr>
        <w:rPr>
          <w:b/>
          <w:bCs/>
        </w:rPr>
      </w:pPr>
    </w:p>
    <w:p w14:paraId="5B9CF043" w14:textId="77777777" w:rsidR="001954D6" w:rsidRPr="00A97AD3" w:rsidRDefault="001954D6" w:rsidP="001954D6">
      <w:pPr>
        <w:rPr>
          <w:b/>
          <w:bCs/>
        </w:rPr>
      </w:pPr>
    </w:p>
    <w:p w14:paraId="2EBA29AF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Both projects follow semantic HTML structure, responsive design principles, and use Flexbox / Grid for layout.</w:t>
      </w:r>
    </w:p>
    <w:p w14:paraId="1C0B7AB2" w14:textId="7F94EFDA" w:rsidR="001954D6" w:rsidRPr="00A97AD3" w:rsidRDefault="001954D6" w:rsidP="001954D6">
      <w:pPr>
        <w:rPr>
          <w:b/>
          <w:bCs/>
        </w:rPr>
      </w:pPr>
    </w:p>
    <w:p w14:paraId="7F6EBD3A" w14:textId="77777777" w:rsidR="001954D6" w:rsidRDefault="001954D6" w:rsidP="001954D6"/>
    <w:p w14:paraId="565E4D9C" w14:textId="77777777" w:rsidR="001954D6" w:rsidRPr="00926D1C" w:rsidRDefault="001954D6" w:rsidP="001954D6">
      <w:pPr>
        <w:rPr>
          <w:rFonts w:ascii="Algerian" w:hAnsi="Algerian"/>
          <w:color w:val="4472C4" w:themeColor="accent5"/>
          <w:sz w:val="32"/>
          <w:szCs w:val="32"/>
        </w:rPr>
      </w:pPr>
      <w:r w:rsidRPr="00926D1C">
        <w:rPr>
          <w:rFonts w:ascii="Algerian" w:hAnsi="Algerian"/>
          <w:color w:val="4472C4" w:themeColor="accent5"/>
          <w:sz w:val="32"/>
          <w:szCs w:val="32"/>
        </w:rPr>
        <w:t>2. Objectives</w:t>
      </w:r>
    </w:p>
    <w:p w14:paraId="7AD4371B" w14:textId="77777777" w:rsidR="001954D6" w:rsidRDefault="001954D6" w:rsidP="001954D6"/>
    <w:p w14:paraId="3A52F40E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Charity Donation Landing Page:</w:t>
      </w:r>
    </w:p>
    <w:p w14:paraId="1B6990A2" w14:textId="77777777" w:rsidR="001954D6" w:rsidRPr="00A97AD3" w:rsidRDefault="001954D6" w:rsidP="001954D6">
      <w:pPr>
        <w:rPr>
          <w:b/>
          <w:bCs/>
        </w:rPr>
      </w:pPr>
    </w:p>
    <w:p w14:paraId="3BDE5EA2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Create an emotionally appealing design to encourage donations.</w:t>
      </w:r>
    </w:p>
    <w:p w14:paraId="5CE14724" w14:textId="77777777" w:rsidR="001954D6" w:rsidRPr="00A97AD3" w:rsidRDefault="001954D6" w:rsidP="001954D6">
      <w:pPr>
        <w:rPr>
          <w:b/>
          <w:bCs/>
        </w:rPr>
      </w:pPr>
    </w:p>
    <w:p w14:paraId="49730532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Present clear navigation and sectioned content.</w:t>
      </w:r>
    </w:p>
    <w:p w14:paraId="5C9B3630" w14:textId="77777777" w:rsidR="001954D6" w:rsidRPr="00A97AD3" w:rsidRDefault="001954D6" w:rsidP="001954D6">
      <w:pPr>
        <w:rPr>
          <w:b/>
          <w:bCs/>
        </w:rPr>
      </w:pPr>
    </w:p>
    <w:p w14:paraId="497AC646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Implement responsive design for mobile and desktop.</w:t>
      </w:r>
    </w:p>
    <w:p w14:paraId="7119A689" w14:textId="77777777" w:rsidR="001954D6" w:rsidRPr="00A97AD3" w:rsidRDefault="001954D6" w:rsidP="001954D6">
      <w:pPr>
        <w:rPr>
          <w:b/>
          <w:bCs/>
        </w:rPr>
      </w:pPr>
    </w:p>
    <w:p w14:paraId="0016D47A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Present artwork in an attractive, responsive grid.</w:t>
      </w:r>
    </w:p>
    <w:p w14:paraId="06E205CB" w14:textId="77777777" w:rsidR="001954D6" w:rsidRPr="00A97AD3" w:rsidRDefault="001954D6" w:rsidP="001954D6">
      <w:pPr>
        <w:rPr>
          <w:b/>
          <w:bCs/>
        </w:rPr>
      </w:pPr>
    </w:p>
    <w:p w14:paraId="2804FC70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Implement CSS-only lightbox functionality without JavaScript.</w:t>
      </w:r>
    </w:p>
    <w:p w14:paraId="387512D9" w14:textId="7F262694" w:rsidR="001954D6" w:rsidRPr="00A97AD3" w:rsidRDefault="001954D6" w:rsidP="001954D6">
      <w:pPr>
        <w:rPr>
          <w:b/>
          <w:bCs/>
        </w:rPr>
      </w:pPr>
    </w:p>
    <w:p w14:paraId="7E60CEF8" w14:textId="77777777" w:rsidR="001954D6" w:rsidRPr="00A97AD3" w:rsidRDefault="001954D6" w:rsidP="001954D6">
      <w:pPr>
        <w:rPr>
          <w:b/>
          <w:bCs/>
        </w:rPr>
      </w:pPr>
    </w:p>
    <w:p w14:paraId="62F0EC83" w14:textId="77777777" w:rsidR="001954D6" w:rsidRPr="00926D1C" w:rsidRDefault="001954D6" w:rsidP="001954D6">
      <w:pPr>
        <w:rPr>
          <w:rFonts w:ascii="Algerian" w:hAnsi="Algerian"/>
          <w:color w:val="4472C4" w:themeColor="accent5"/>
          <w:sz w:val="32"/>
          <w:szCs w:val="32"/>
        </w:rPr>
      </w:pPr>
      <w:r w:rsidRPr="00926D1C">
        <w:rPr>
          <w:rFonts w:ascii="Algerian" w:hAnsi="Algerian"/>
          <w:color w:val="4472C4" w:themeColor="accent5"/>
          <w:sz w:val="32"/>
          <w:szCs w:val="32"/>
        </w:rPr>
        <w:t>3. Tools &amp; Technologies Used</w:t>
      </w:r>
    </w:p>
    <w:p w14:paraId="4FAE577F" w14:textId="77777777" w:rsidR="001954D6" w:rsidRPr="00926D1C" w:rsidRDefault="001954D6" w:rsidP="001954D6">
      <w:pPr>
        <w:rPr>
          <w:color w:val="4472C4" w:themeColor="accent5"/>
        </w:rPr>
      </w:pPr>
    </w:p>
    <w:p w14:paraId="6E5F9147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lastRenderedPageBreak/>
        <w:t>HTML5 for semantic markup.</w:t>
      </w:r>
    </w:p>
    <w:p w14:paraId="63555171" w14:textId="77777777" w:rsidR="001954D6" w:rsidRPr="00A97AD3" w:rsidRDefault="001954D6" w:rsidP="001954D6">
      <w:pPr>
        <w:rPr>
          <w:b/>
          <w:bCs/>
        </w:rPr>
      </w:pPr>
    </w:p>
    <w:p w14:paraId="5B22579B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CSS3 for styling, Flexbox &amp; Grid layout.</w:t>
      </w:r>
    </w:p>
    <w:p w14:paraId="4F87C34D" w14:textId="77777777" w:rsidR="001954D6" w:rsidRPr="00A97AD3" w:rsidRDefault="001954D6" w:rsidP="001954D6">
      <w:pPr>
        <w:rPr>
          <w:b/>
          <w:bCs/>
        </w:rPr>
      </w:pPr>
    </w:p>
    <w:p w14:paraId="265C53B1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Google Fonts for typography.</w:t>
      </w:r>
    </w:p>
    <w:p w14:paraId="3F03644C" w14:textId="77777777" w:rsidR="001954D6" w:rsidRPr="00A97AD3" w:rsidRDefault="001954D6" w:rsidP="001954D6">
      <w:pPr>
        <w:rPr>
          <w:b/>
          <w:bCs/>
        </w:rPr>
      </w:pPr>
    </w:p>
    <w:p w14:paraId="002B9DE4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Placeholder.com for temporary images.</w:t>
      </w:r>
    </w:p>
    <w:p w14:paraId="2454E4FC" w14:textId="77777777" w:rsidR="001954D6" w:rsidRPr="00A97AD3" w:rsidRDefault="001954D6" w:rsidP="001954D6">
      <w:pPr>
        <w:rPr>
          <w:b/>
          <w:bCs/>
        </w:rPr>
      </w:pPr>
    </w:p>
    <w:p w14:paraId="67E15104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Code editor: VS Code.</w:t>
      </w:r>
    </w:p>
    <w:p w14:paraId="49EDFAE4" w14:textId="77777777" w:rsidR="001954D6" w:rsidRPr="00A97AD3" w:rsidRDefault="001954D6" w:rsidP="001954D6">
      <w:pPr>
        <w:rPr>
          <w:b/>
          <w:bCs/>
        </w:rPr>
      </w:pPr>
    </w:p>
    <w:p w14:paraId="49BEE102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Browser: Google Chrome (for testing).</w:t>
      </w:r>
    </w:p>
    <w:p w14:paraId="3ACADDF2" w14:textId="77777777" w:rsidR="001954D6" w:rsidRPr="00A97AD3" w:rsidRDefault="001954D6" w:rsidP="001954D6">
      <w:pPr>
        <w:rPr>
          <w:b/>
          <w:bCs/>
        </w:rPr>
      </w:pPr>
    </w:p>
    <w:p w14:paraId="63147639" w14:textId="7E878E19" w:rsidR="001954D6" w:rsidRDefault="001954D6" w:rsidP="001954D6"/>
    <w:p w14:paraId="23085667" w14:textId="77777777" w:rsidR="001954D6" w:rsidRDefault="001954D6" w:rsidP="001954D6"/>
    <w:p w14:paraId="11E78443" w14:textId="77777777" w:rsidR="001954D6" w:rsidRPr="00926D1C" w:rsidRDefault="001954D6" w:rsidP="001954D6">
      <w:pPr>
        <w:rPr>
          <w:rFonts w:ascii="Algerian" w:hAnsi="Algerian"/>
          <w:color w:val="4472C4" w:themeColor="accent5"/>
          <w:sz w:val="32"/>
          <w:szCs w:val="32"/>
        </w:rPr>
      </w:pPr>
      <w:r w:rsidRPr="00926D1C">
        <w:rPr>
          <w:rFonts w:ascii="Algerian" w:hAnsi="Algerian"/>
          <w:color w:val="4472C4" w:themeColor="accent5"/>
          <w:sz w:val="32"/>
          <w:szCs w:val="32"/>
        </w:rPr>
        <w:t>4. Methodology</w:t>
      </w:r>
    </w:p>
    <w:p w14:paraId="79C9C5D1" w14:textId="77777777" w:rsidR="001954D6" w:rsidRDefault="001954D6" w:rsidP="001954D6"/>
    <w:p w14:paraId="4CB6EE11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Charity Donation Landing Page:</w:t>
      </w:r>
    </w:p>
    <w:p w14:paraId="20D7E7DB" w14:textId="77777777" w:rsidR="001954D6" w:rsidRPr="00A97AD3" w:rsidRDefault="001954D6" w:rsidP="001954D6">
      <w:pPr>
        <w:rPr>
          <w:b/>
          <w:bCs/>
        </w:rPr>
      </w:pPr>
    </w:p>
    <w:p w14:paraId="15E682B2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1. Designed sections: Header, Hero, About, Impact Stats, Donation Tiers, Testimonials, Contact Form, Footer.</w:t>
      </w:r>
    </w:p>
    <w:p w14:paraId="47309ABD" w14:textId="77777777" w:rsidR="001954D6" w:rsidRPr="00A97AD3" w:rsidRDefault="001954D6" w:rsidP="001954D6">
      <w:pPr>
        <w:rPr>
          <w:b/>
          <w:bCs/>
        </w:rPr>
      </w:pPr>
    </w:p>
    <w:p w14:paraId="2EAD27B7" w14:textId="77777777" w:rsidR="001954D6" w:rsidRPr="00A97AD3" w:rsidRDefault="001954D6" w:rsidP="001954D6">
      <w:pPr>
        <w:rPr>
          <w:b/>
          <w:bCs/>
        </w:rPr>
      </w:pPr>
    </w:p>
    <w:p w14:paraId="43D97644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2. Applied warm and welcoming color scheme.</w:t>
      </w:r>
    </w:p>
    <w:p w14:paraId="089ADFEE" w14:textId="77777777" w:rsidR="001954D6" w:rsidRPr="00A97AD3" w:rsidRDefault="001954D6" w:rsidP="001954D6">
      <w:pPr>
        <w:rPr>
          <w:b/>
          <w:bCs/>
        </w:rPr>
      </w:pPr>
    </w:p>
    <w:p w14:paraId="388D5D0B" w14:textId="77777777" w:rsidR="001954D6" w:rsidRPr="00A97AD3" w:rsidRDefault="001954D6" w:rsidP="001954D6">
      <w:pPr>
        <w:rPr>
          <w:b/>
          <w:bCs/>
        </w:rPr>
      </w:pPr>
    </w:p>
    <w:p w14:paraId="22372F96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3. Used Flexbox for responsive arrangements of cards and stats.</w:t>
      </w:r>
    </w:p>
    <w:p w14:paraId="3A2956FF" w14:textId="77777777" w:rsidR="001954D6" w:rsidRPr="00A97AD3" w:rsidRDefault="001954D6" w:rsidP="001954D6">
      <w:pPr>
        <w:rPr>
          <w:b/>
          <w:bCs/>
        </w:rPr>
      </w:pPr>
    </w:p>
    <w:p w14:paraId="5EFB55BE" w14:textId="77777777" w:rsidR="001954D6" w:rsidRPr="00A97AD3" w:rsidRDefault="001954D6" w:rsidP="001954D6">
      <w:pPr>
        <w:rPr>
          <w:b/>
          <w:bCs/>
        </w:rPr>
      </w:pPr>
    </w:p>
    <w:p w14:paraId="6B154372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4. Added hover effects for buttons.</w:t>
      </w:r>
    </w:p>
    <w:p w14:paraId="29C95C0F" w14:textId="77777777" w:rsidR="001954D6" w:rsidRPr="00A97AD3" w:rsidRDefault="001954D6" w:rsidP="001954D6">
      <w:pPr>
        <w:rPr>
          <w:b/>
          <w:bCs/>
        </w:rPr>
      </w:pPr>
    </w:p>
    <w:p w14:paraId="2CDD77CD" w14:textId="77777777" w:rsidR="001954D6" w:rsidRPr="00A97AD3" w:rsidRDefault="001954D6" w:rsidP="001954D6">
      <w:pPr>
        <w:rPr>
          <w:b/>
          <w:bCs/>
        </w:rPr>
      </w:pPr>
    </w:p>
    <w:p w14:paraId="4749D0D5" w14:textId="77777777" w:rsidR="001954D6" w:rsidRPr="00A97AD3" w:rsidRDefault="001954D6" w:rsidP="001954D6">
      <w:pPr>
        <w:rPr>
          <w:b/>
          <w:bCs/>
        </w:rPr>
      </w:pPr>
    </w:p>
    <w:p w14:paraId="75DD61A7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Art Portfolio Grid with Lightbox:</w:t>
      </w:r>
    </w:p>
    <w:p w14:paraId="48F8418C" w14:textId="77777777" w:rsidR="001954D6" w:rsidRPr="00A97AD3" w:rsidRDefault="001954D6" w:rsidP="001954D6">
      <w:pPr>
        <w:rPr>
          <w:b/>
          <w:bCs/>
        </w:rPr>
      </w:pPr>
    </w:p>
    <w:p w14:paraId="76F777B1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1. Created grid layout using grid-template-columns: repeat(auto-fit, minmax(280px, 1fr));.</w:t>
      </w:r>
    </w:p>
    <w:p w14:paraId="0EB7A75B" w14:textId="77777777" w:rsidR="001954D6" w:rsidRPr="00A97AD3" w:rsidRDefault="001954D6" w:rsidP="001954D6">
      <w:pPr>
        <w:rPr>
          <w:b/>
          <w:bCs/>
        </w:rPr>
      </w:pPr>
    </w:p>
    <w:p w14:paraId="369C10D2" w14:textId="77777777" w:rsidR="001954D6" w:rsidRPr="00A97AD3" w:rsidRDefault="001954D6" w:rsidP="001954D6">
      <w:pPr>
        <w:rPr>
          <w:b/>
          <w:bCs/>
        </w:rPr>
      </w:pPr>
    </w:p>
    <w:p w14:paraId="1C3E1C10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2. Used &lt;a&gt; with :target selector for lightbox modal functionality.</w:t>
      </w:r>
    </w:p>
    <w:p w14:paraId="15C74823" w14:textId="77777777" w:rsidR="001954D6" w:rsidRPr="00A97AD3" w:rsidRDefault="001954D6" w:rsidP="001954D6">
      <w:pPr>
        <w:rPr>
          <w:b/>
          <w:bCs/>
        </w:rPr>
      </w:pPr>
    </w:p>
    <w:p w14:paraId="192734A5" w14:textId="77777777" w:rsidR="001954D6" w:rsidRPr="00A97AD3" w:rsidRDefault="001954D6" w:rsidP="001954D6">
      <w:pPr>
        <w:rPr>
          <w:b/>
          <w:bCs/>
        </w:rPr>
      </w:pPr>
    </w:p>
    <w:p w14:paraId="101B4DD3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3. Applied hover zoom effects on images.</w:t>
      </w:r>
    </w:p>
    <w:p w14:paraId="02854DC1" w14:textId="77777777" w:rsidR="001954D6" w:rsidRPr="00A97AD3" w:rsidRDefault="001954D6" w:rsidP="001954D6">
      <w:pPr>
        <w:rPr>
          <w:b/>
          <w:bCs/>
        </w:rPr>
      </w:pPr>
    </w:p>
    <w:p w14:paraId="4F049E22" w14:textId="77777777" w:rsidR="001954D6" w:rsidRPr="00A97AD3" w:rsidRDefault="001954D6" w:rsidP="001954D6">
      <w:pPr>
        <w:rPr>
          <w:b/>
          <w:bCs/>
        </w:rPr>
      </w:pPr>
    </w:p>
    <w:p w14:paraId="7F3360F5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4. Integrated contact form for visitor inquiries.</w:t>
      </w:r>
    </w:p>
    <w:p w14:paraId="711B8958" w14:textId="77777777" w:rsidR="001954D6" w:rsidRPr="00A97AD3" w:rsidRDefault="001954D6" w:rsidP="001954D6">
      <w:pPr>
        <w:rPr>
          <w:b/>
          <w:bCs/>
        </w:rPr>
      </w:pPr>
    </w:p>
    <w:p w14:paraId="35747B00" w14:textId="51EA4F08" w:rsidR="001954D6" w:rsidRPr="00A97AD3" w:rsidRDefault="001954D6" w:rsidP="001954D6">
      <w:pPr>
        <w:rPr>
          <w:b/>
          <w:bCs/>
        </w:rPr>
      </w:pPr>
    </w:p>
    <w:p w14:paraId="509F8252" w14:textId="77777777" w:rsidR="001954D6" w:rsidRPr="00A97AD3" w:rsidRDefault="001954D6" w:rsidP="001954D6">
      <w:pPr>
        <w:rPr>
          <w:b/>
          <w:bCs/>
        </w:rPr>
      </w:pPr>
    </w:p>
    <w:p w14:paraId="12575D08" w14:textId="77777777" w:rsidR="001954D6" w:rsidRPr="00926D1C" w:rsidRDefault="001954D6" w:rsidP="001954D6">
      <w:pPr>
        <w:rPr>
          <w:color w:val="4472C4" w:themeColor="accent5"/>
        </w:rPr>
      </w:pPr>
      <w:r w:rsidRPr="00926D1C">
        <w:rPr>
          <w:rFonts w:ascii="Algerian" w:hAnsi="Algerian"/>
          <w:color w:val="4472C4" w:themeColor="accent5"/>
          <w:sz w:val="32"/>
          <w:szCs w:val="32"/>
        </w:rPr>
        <w:lastRenderedPageBreak/>
        <w:t>5. Output Screenshots</w:t>
      </w:r>
    </w:p>
    <w:p w14:paraId="3C98BC32" w14:textId="77777777" w:rsidR="001954D6" w:rsidRDefault="001954D6" w:rsidP="001954D6"/>
    <w:p w14:paraId="4A789E29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Charity Donation Landing Page:</w:t>
      </w:r>
    </w:p>
    <w:p w14:paraId="10585620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[Insert Screenshot Here – hero section]</w:t>
      </w:r>
    </w:p>
    <w:p w14:paraId="27ECCB30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[Insert Screenshot Here – donation tiers]</w:t>
      </w:r>
    </w:p>
    <w:p w14:paraId="423BC7CE" w14:textId="77777777" w:rsidR="001954D6" w:rsidRPr="00A97AD3" w:rsidRDefault="001954D6" w:rsidP="001954D6">
      <w:pPr>
        <w:rPr>
          <w:b/>
          <w:bCs/>
        </w:rPr>
      </w:pPr>
    </w:p>
    <w:p w14:paraId="0A6CFBBC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Art Portfolio Grid with Lightbox:</w:t>
      </w:r>
    </w:p>
    <w:p w14:paraId="1202233B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[Insert Screenshot Here – gallery view]</w:t>
      </w:r>
    </w:p>
    <w:p w14:paraId="770E504B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[Insert Screenshot Here – lightbox view]</w:t>
      </w:r>
    </w:p>
    <w:p w14:paraId="7B2B407C" w14:textId="77777777" w:rsidR="001954D6" w:rsidRPr="00A97AD3" w:rsidRDefault="001954D6" w:rsidP="001954D6">
      <w:pPr>
        <w:rPr>
          <w:b/>
          <w:bCs/>
        </w:rPr>
      </w:pPr>
    </w:p>
    <w:p w14:paraId="053F73E7" w14:textId="6F6BA5F1" w:rsidR="001954D6" w:rsidRDefault="001954D6" w:rsidP="001954D6"/>
    <w:p w14:paraId="6E4E176B" w14:textId="77777777" w:rsidR="001954D6" w:rsidRDefault="001954D6" w:rsidP="001954D6"/>
    <w:p w14:paraId="44E54E0B" w14:textId="4E2210DE" w:rsidR="001954D6" w:rsidRPr="00926D1C" w:rsidRDefault="001954D6" w:rsidP="001954D6">
      <w:pPr>
        <w:rPr>
          <w:rFonts w:ascii="Algerian" w:hAnsi="Algerian"/>
          <w:color w:val="4472C4" w:themeColor="accent5"/>
          <w:sz w:val="32"/>
          <w:szCs w:val="32"/>
        </w:rPr>
      </w:pPr>
      <w:r w:rsidRPr="001954D6">
        <w:rPr>
          <w:rFonts w:ascii="Algerian" w:hAnsi="Algerian"/>
          <w:sz w:val="32"/>
          <w:szCs w:val="32"/>
        </w:rPr>
        <w:t xml:space="preserve"> </w:t>
      </w:r>
      <w:r w:rsidRPr="00926D1C">
        <w:rPr>
          <w:rFonts w:ascii="Algerian" w:hAnsi="Algerian"/>
          <w:color w:val="4472C4" w:themeColor="accent5"/>
          <w:sz w:val="32"/>
          <w:szCs w:val="32"/>
        </w:rPr>
        <w:t>Results &amp; Discussion</w:t>
      </w:r>
    </w:p>
    <w:p w14:paraId="2BEFE4AC" w14:textId="77777777" w:rsidR="001954D6" w:rsidRPr="00A97AD3" w:rsidRDefault="001954D6" w:rsidP="001954D6">
      <w:pPr>
        <w:rPr>
          <w:b/>
          <w:bCs/>
        </w:rPr>
      </w:pPr>
    </w:p>
    <w:p w14:paraId="2D246ACF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The Charity Donation Page successfully delivers a visually engaging layout, making it easy for visitors to learn about the cause and donate.</w:t>
      </w:r>
    </w:p>
    <w:p w14:paraId="6922563F" w14:textId="77777777" w:rsidR="001954D6" w:rsidRPr="00A97AD3" w:rsidRDefault="001954D6" w:rsidP="001954D6">
      <w:pPr>
        <w:rPr>
          <w:b/>
          <w:bCs/>
        </w:rPr>
      </w:pPr>
    </w:p>
    <w:p w14:paraId="6553A0ED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The Art Portfolio Grid presents artworks in a neat layout with a smooth zoom/lightbox effect, enhancing user interaction without requiring JavaScript.</w:t>
      </w:r>
    </w:p>
    <w:p w14:paraId="54518F78" w14:textId="77777777" w:rsidR="001954D6" w:rsidRPr="00A97AD3" w:rsidRDefault="001954D6" w:rsidP="001954D6">
      <w:pPr>
        <w:rPr>
          <w:b/>
          <w:bCs/>
        </w:rPr>
      </w:pPr>
    </w:p>
    <w:p w14:paraId="57F9D399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Both designs are fully responsive and adapt well to various screen sizes.</w:t>
      </w:r>
    </w:p>
    <w:p w14:paraId="7BE2F44C" w14:textId="07DB7250" w:rsidR="001954D6" w:rsidRPr="00A97AD3" w:rsidRDefault="001954D6" w:rsidP="001954D6">
      <w:pPr>
        <w:rPr>
          <w:b/>
          <w:bCs/>
        </w:rPr>
      </w:pPr>
    </w:p>
    <w:p w14:paraId="4CC2F8D3" w14:textId="77777777" w:rsidR="001954D6" w:rsidRDefault="001954D6" w:rsidP="001954D6"/>
    <w:p w14:paraId="6ED0A22C" w14:textId="641E1098" w:rsidR="001954D6" w:rsidRPr="00926D1C" w:rsidRDefault="001954D6" w:rsidP="001954D6">
      <w:pPr>
        <w:rPr>
          <w:rFonts w:ascii="Algerian" w:hAnsi="Algerian"/>
          <w:color w:val="EE0000"/>
          <w:sz w:val="56"/>
          <w:szCs w:val="56"/>
        </w:rPr>
      </w:pPr>
      <w:r w:rsidRPr="001954D6">
        <w:rPr>
          <w:rFonts w:ascii="Bauhaus 93" w:hAnsi="Bauhaus 93"/>
          <w:color w:val="EE0000"/>
          <w:sz w:val="56"/>
          <w:szCs w:val="56"/>
        </w:rPr>
        <w:t xml:space="preserve"> </w:t>
      </w:r>
      <w:r w:rsidRPr="00926D1C">
        <w:rPr>
          <w:rFonts w:ascii="Algerian" w:hAnsi="Algerian"/>
          <w:color w:val="EE0000"/>
          <w:sz w:val="56"/>
          <w:szCs w:val="56"/>
        </w:rPr>
        <w:t>Conclusion</w:t>
      </w:r>
    </w:p>
    <w:p w14:paraId="54EA64EC" w14:textId="77777777" w:rsidR="001954D6" w:rsidRDefault="001954D6" w:rsidP="001954D6"/>
    <w:p w14:paraId="3F2EA426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These projects demonstrate effective use of HTML5 and CSS3 to create attractive, responsive, and functional web pages.</w:t>
      </w:r>
    </w:p>
    <w:p w14:paraId="7B5C2DA7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The Charity Donation Landing Page focuses on social awareness &amp; call-to-action, while the Art Portfolio Grid emphasizes visual presentation.</w:t>
      </w:r>
    </w:p>
    <w:p w14:paraId="1A50566F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Both follow good web design principles, making them ideal beginner-to-intermediate projects.</w:t>
      </w:r>
    </w:p>
    <w:p w14:paraId="1710900E" w14:textId="77777777" w:rsidR="001954D6" w:rsidRPr="00A97AD3" w:rsidRDefault="001954D6" w:rsidP="001954D6">
      <w:pPr>
        <w:rPr>
          <w:b/>
          <w:bCs/>
        </w:rPr>
      </w:pPr>
    </w:p>
    <w:p w14:paraId="6C29434C" w14:textId="22336E10" w:rsidR="001954D6" w:rsidRPr="00A97AD3" w:rsidRDefault="001954D6" w:rsidP="001954D6">
      <w:pPr>
        <w:rPr>
          <w:b/>
          <w:bCs/>
        </w:rPr>
      </w:pPr>
    </w:p>
    <w:p w14:paraId="06079C8B" w14:textId="77777777" w:rsidR="001954D6" w:rsidRDefault="001954D6" w:rsidP="001954D6"/>
    <w:p w14:paraId="6D0D438E" w14:textId="2E8A45BE" w:rsidR="001954D6" w:rsidRPr="00926D1C" w:rsidRDefault="001954D6" w:rsidP="001954D6">
      <w:pPr>
        <w:rPr>
          <w:rFonts w:ascii="Algerian" w:hAnsi="Algerian"/>
          <w:color w:val="C45911" w:themeColor="accent2" w:themeShade="BF"/>
          <w:sz w:val="72"/>
          <w:szCs w:val="72"/>
        </w:rPr>
      </w:pPr>
      <w:r w:rsidRPr="001954D6">
        <w:rPr>
          <w:rFonts w:ascii="Agency FB" w:hAnsi="Agency FB"/>
          <w:color w:val="C45911" w:themeColor="accent2" w:themeShade="BF"/>
          <w:sz w:val="72"/>
          <w:szCs w:val="72"/>
        </w:rPr>
        <w:t xml:space="preserve"> </w:t>
      </w:r>
      <w:r w:rsidRPr="00926D1C">
        <w:rPr>
          <w:rFonts w:ascii="Algerian" w:hAnsi="Algerian"/>
          <w:color w:val="C45911" w:themeColor="accent2" w:themeShade="BF"/>
          <w:sz w:val="72"/>
          <w:szCs w:val="72"/>
        </w:rPr>
        <w:t>References</w:t>
      </w:r>
    </w:p>
    <w:p w14:paraId="30E58E3B" w14:textId="77777777" w:rsidR="001954D6" w:rsidRDefault="001954D6" w:rsidP="001954D6"/>
    <w:p w14:paraId="718E39C8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W3Schools – HTML &amp; CSS Tutorials</w:t>
      </w:r>
    </w:p>
    <w:p w14:paraId="784BB161" w14:textId="77777777" w:rsidR="001954D6" w:rsidRPr="00A97AD3" w:rsidRDefault="001954D6" w:rsidP="001954D6">
      <w:pPr>
        <w:rPr>
          <w:b/>
          <w:bCs/>
        </w:rPr>
      </w:pPr>
    </w:p>
    <w:p w14:paraId="0AE0BCAB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CSS-Tricks – Flexbox &amp; Grid Guide</w:t>
      </w:r>
    </w:p>
    <w:p w14:paraId="6AB2AB49" w14:textId="77777777" w:rsidR="001954D6" w:rsidRPr="00A97AD3" w:rsidRDefault="001954D6" w:rsidP="001954D6">
      <w:pPr>
        <w:rPr>
          <w:b/>
          <w:bCs/>
        </w:rPr>
      </w:pPr>
    </w:p>
    <w:p w14:paraId="6361EE14" w14:textId="77777777" w:rsidR="001954D6" w:rsidRPr="00A97AD3" w:rsidRDefault="001954D6" w:rsidP="001954D6">
      <w:pPr>
        <w:rPr>
          <w:b/>
          <w:bCs/>
        </w:rPr>
      </w:pPr>
      <w:r w:rsidRPr="00A97AD3">
        <w:rPr>
          <w:b/>
          <w:bCs/>
        </w:rPr>
        <w:t>Placeholder.com – Free Placeholder Images</w:t>
      </w:r>
    </w:p>
    <w:p w14:paraId="3EF757F2" w14:textId="77777777" w:rsidR="001954D6" w:rsidRPr="00A97AD3" w:rsidRDefault="001954D6" w:rsidP="001954D6">
      <w:pPr>
        <w:rPr>
          <w:b/>
          <w:bCs/>
        </w:rPr>
      </w:pPr>
    </w:p>
    <w:p w14:paraId="31F5C139" w14:textId="77777777" w:rsidR="001954D6" w:rsidRDefault="001954D6" w:rsidP="001954D6"/>
    <w:p w14:paraId="3C02672C" w14:textId="77777777" w:rsidR="001954D6" w:rsidRDefault="001954D6" w:rsidP="001954D6"/>
    <w:p w14:paraId="158849C3" w14:textId="185C5CBF" w:rsidR="0063483A" w:rsidRPr="006812F2" w:rsidRDefault="00926D1C" w:rsidP="0063483A">
      <w:pPr>
        <w:rPr>
          <w:color w:val="323E4F" w:themeColor="text2" w:themeShade="BF"/>
          <w:sz w:val="28"/>
          <w:szCs w:val="28"/>
        </w:rPr>
      </w:pPr>
      <w:r w:rsidRPr="0063483A">
        <w:rPr>
          <w:rFonts w:ascii="Algerian" w:hAnsi="Algerian"/>
          <w:color w:val="590000"/>
          <w:sz w:val="24"/>
          <w:szCs w:val="24"/>
        </w:rPr>
        <w:t xml:space="preserve">Submitted </w:t>
      </w:r>
      <w:proofErr w:type="gramStart"/>
      <w:r w:rsidRPr="0063483A">
        <w:rPr>
          <w:rFonts w:ascii="Algerian" w:hAnsi="Algerian"/>
          <w:color w:val="590000"/>
          <w:sz w:val="24"/>
          <w:szCs w:val="24"/>
        </w:rPr>
        <w:t>by</w:t>
      </w:r>
      <w:r w:rsidR="0063483A">
        <w:rPr>
          <w:rFonts w:ascii="Algerian" w:hAnsi="Algerian"/>
          <w:color w:val="590000"/>
          <w:sz w:val="24"/>
          <w:szCs w:val="24"/>
        </w:rPr>
        <w:t xml:space="preserve"> :</w:t>
      </w:r>
      <w:proofErr w:type="gramEnd"/>
      <w:r w:rsidR="0063483A">
        <w:rPr>
          <w:rFonts w:ascii="Algerian" w:hAnsi="Algerian"/>
          <w:color w:val="590000"/>
          <w:sz w:val="24"/>
          <w:szCs w:val="24"/>
        </w:rPr>
        <w:t xml:space="preserve"> </w:t>
      </w:r>
      <w:r w:rsidR="0063483A" w:rsidRPr="006812F2">
        <w:rPr>
          <w:color w:val="323E4F" w:themeColor="text2" w:themeShade="BF"/>
          <w:sz w:val="28"/>
          <w:szCs w:val="28"/>
        </w:rPr>
        <w:t>Bincy Bijoy</w:t>
      </w:r>
      <w:r w:rsidR="006812F2" w:rsidRPr="006812F2">
        <w:rPr>
          <w:color w:val="323E4F" w:themeColor="text2" w:themeShade="BF"/>
          <w:sz w:val="28"/>
          <w:szCs w:val="28"/>
        </w:rPr>
        <w:t xml:space="preserve"> -</w:t>
      </w:r>
      <w:r w:rsidR="0063483A" w:rsidRPr="006812F2">
        <w:rPr>
          <w:color w:val="323E4F" w:themeColor="text2" w:themeShade="BF"/>
          <w:sz w:val="28"/>
          <w:szCs w:val="28"/>
        </w:rPr>
        <w:t xml:space="preserve"> 2463013</w:t>
      </w:r>
    </w:p>
    <w:p w14:paraId="28827AE8" w14:textId="76221EC8" w:rsidR="0063483A" w:rsidRPr="006812F2" w:rsidRDefault="0063483A" w:rsidP="0063483A">
      <w:pPr>
        <w:rPr>
          <w:color w:val="323E4F" w:themeColor="text2" w:themeShade="BF"/>
          <w:sz w:val="28"/>
          <w:szCs w:val="28"/>
        </w:rPr>
      </w:pPr>
      <w:r w:rsidRPr="006812F2">
        <w:rPr>
          <w:color w:val="323E4F" w:themeColor="text2" w:themeShade="BF"/>
          <w:sz w:val="28"/>
          <w:szCs w:val="28"/>
        </w:rPr>
        <w:t xml:space="preserve">                             Hanna Johnson</w:t>
      </w:r>
      <w:r w:rsidR="006812F2" w:rsidRPr="006812F2">
        <w:rPr>
          <w:color w:val="323E4F" w:themeColor="text2" w:themeShade="BF"/>
          <w:sz w:val="28"/>
          <w:szCs w:val="28"/>
        </w:rPr>
        <w:t xml:space="preserve"> -</w:t>
      </w:r>
      <w:r w:rsidRPr="006812F2">
        <w:rPr>
          <w:color w:val="323E4F" w:themeColor="text2" w:themeShade="BF"/>
          <w:sz w:val="28"/>
          <w:szCs w:val="28"/>
        </w:rPr>
        <w:t xml:space="preserve"> 2463022</w:t>
      </w:r>
    </w:p>
    <w:p w14:paraId="0C07768F" w14:textId="3BBD03F4" w:rsidR="00926D1C" w:rsidRPr="006812F2" w:rsidRDefault="0063483A" w:rsidP="0063483A">
      <w:pPr>
        <w:ind w:left="1440"/>
        <w:rPr>
          <w:color w:val="323E4F" w:themeColor="text2" w:themeShade="BF"/>
          <w:sz w:val="28"/>
          <w:szCs w:val="28"/>
        </w:rPr>
      </w:pPr>
      <w:r w:rsidRPr="006812F2">
        <w:rPr>
          <w:color w:val="323E4F" w:themeColor="text2" w:themeShade="BF"/>
          <w:sz w:val="28"/>
          <w:szCs w:val="28"/>
        </w:rPr>
        <w:t xml:space="preserve">      </w:t>
      </w:r>
      <w:proofErr w:type="spellStart"/>
      <w:r w:rsidRPr="006812F2">
        <w:rPr>
          <w:color w:val="323E4F" w:themeColor="text2" w:themeShade="BF"/>
          <w:sz w:val="28"/>
          <w:szCs w:val="28"/>
        </w:rPr>
        <w:t>Bijil</w:t>
      </w:r>
      <w:proofErr w:type="spellEnd"/>
      <w:r w:rsidRPr="006812F2">
        <w:rPr>
          <w:color w:val="323E4F" w:themeColor="text2" w:themeShade="BF"/>
          <w:sz w:val="28"/>
          <w:szCs w:val="28"/>
        </w:rPr>
        <w:t> N Varghese</w:t>
      </w:r>
      <w:r w:rsidR="006812F2" w:rsidRPr="006812F2">
        <w:rPr>
          <w:color w:val="323E4F" w:themeColor="text2" w:themeShade="BF"/>
          <w:sz w:val="28"/>
          <w:szCs w:val="28"/>
        </w:rPr>
        <w:t xml:space="preserve"> - </w:t>
      </w:r>
      <w:r w:rsidR="006812F2" w:rsidRPr="006812F2">
        <w:rPr>
          <w:color w:val="323E4F" w:themeColor="text2" w:themeShade="BF"/>
          <w:sz w:val="28"/>
          <w:szCs w:val="28"/>
        </w:rPr>
        <w:t>2463070</w:t>
      </w:r>
    </w:p>
    <w:p w14:paraId="2AB7F00E" w14:textId="15D76CBE" w:rsidR="006812F2" w:rsidRPr="0063483A" w:rsidRDefault="006812F2" w:rsidP="0063483A">
      <w:pPr>
        <w:ind w:left="1440"/>
        <w:rPr>
          <w:color w:val="EE0000"/>
          <w:sz w:val="28"/>
          <w:szCs w:val="28"/>
        </w:rPr>
      </w:pPr>
      <w:r w:rsidRPr="006812F2">
        <w:rPr>
          <w:color w:val="323E4F" w:themeColor="text2" w:themeShade="BF"/>
          <w:sz w:val="28"/>
          <w:szCs w:val="28"/>
        </w:rPr>
        <w:t xml:space="preserve">      </w:t>
      </w:r>
      <w:r w:rsidRPr="006812F2">
        <w:rPr>
          <w:color w:val="323E4F" w:themeColor="text2" w:themeShade="BF"/>
          <w:sz w:val="28"/>
          <w:szCs w:val="28"/>
        </w:rPr>
        <w:t>Arthur</w:t>
      </w:r>
      <w:r w:rsidRPr="006812F2">
        <w:rPr>
          <w:color w:val="323E4F" w:themeColor="text2" w:themeShade="BF"/>
          <w:sz w:val="28"/>
          <w:szCs w:val="28"/>
        </w:rPr>
        <w:t xml:space="preserve"> -</w:t>
      </w:r>
      <w:r w:rsidRPr="006812F2">
        <w:rPr>
          <w:color w:val="323E4F" w:themeColor="text2" w:themeShade="BF"/>
          <w:sz w:val="28"/>
          <w:szCs w:val="28"/>
        </w:rPr>
        <w:t xml:space="preserve"> 2463008</w:t>
      </w:r>
    </w:p>
    <w:p w14:paraId="7A6562C2" w14:textId="2BD2EBC1" w:rsidR="00A9204E" w:rsidRDefault="00926D1C" w:rsidP="001954D6">
      <w:r w:rsidRPr="00926D1C">
        <w:t>[</w:t>
      </w:r>
      <w:r w:rsidRPr="00926D1C">
        <w:rPr>
          <w:rFonts w:ascii="Arial Rounded MT Bold" w:hAnsi="Arial Rounded MT Bold"/>
        </w:rPr>
        <w:t>3BTAIML</w:t>
      </w:r>
      <w:r w:rsidRPr="00926D1C">
        <w:t>]</w:t>
      </w:r>
    </w:p>
    <w:sectPr w:rsidR="00A920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5C52A" w14:textId="77777777" w:rsidR="00EC6AEF" w:rsidRDefault="00EC6AEF" w:rsidP="00EC6AEF">
      <w:r>
        <w:separator/>
      </w:r>
    </w:p>
  </w:endnote>
  <w:endnote w:type="continuationSeparator" w:id="0">
    <w:p w14:paraId="37EDD572" w14:textId="77777777" w:rsidR="00EC6AEF" w:rsidRDefault="00EC6AEF" w:rsidP="00EC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377D6" w14:textId="77777777" w:rsidR="00EC6AEF" w:rsidRDefault="00EC6A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E956E" w14:textId="77777777" w:rsidR="00EC6AEF" w:rsidRDefault="00EC6A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42545" w14:textId="77777777" w:rsidR="00EC6AEF" w:rsidRDefault="00EC6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49139" w14:textId="77777777" w:rsidR="00EC6AEF" w:rsidRDefault="00EC6AEF" w:rsidP="00EC6AEF">
      <w:r>
        <w:separator/>
      </w:r>
    </w:p>
  </w:footnote>
  <w:footnote w:type="continuationSeparator" w:id="0">
    <w:p w14:paraId="0F6E3352" w14:textId="77777777" w:rsidR="00EC6AEF" w:rsidRDefault="00EC6AEF" w:rsidP="00EC6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DF64E" w14:textId="77777777" w:rsidR="00EC6AEF" w:rsidRDefault="00EC6A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ED0C7" w14:textId="77777777" w:rsidR="00EC6AEF" w:rsidRDefault="00EC6A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CEFCB" w14:textId="77777777" w:rsidR="00EC6AEF" w:rsidRDefault="00EC6A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49809916">
    <w:abstractNumId w:val="19"/>
  </w:num>
  <w:num w:numId="2" w16cid:durableId="210771734">
    <w:abstractNumId w:val="12"/>
  </w:num>
  <w:num w:numId="3" w16cid:durableId="2102408841">
    <w:abstractNumId w:val="10"/>
  </w:num>
  <w:num w:numId="4" w16cid:durableId="555242847">
    <w:abstractNumId w:val="21"/>
  </w:num>
  <w:num w:numId="5" w16cid:durableId="1154759510">
    <w:abstractNumId w:val="13"/>
  </w:num>
  <w:num w:numId="6" w16cid:durableId="653030373">
    <w:abstractNumId w:val="16"/>
  </w:num>
  <w:num w:numId="7" w16cid:durableId="980382702">
    <w:abstractNumId w:val="18"/>
  </w:num>
  <w:num w:numId="8" w16cid:durableId="1712147469">
    <w:abstractNumId w:val="9"/>
  </w:num>
  <w:num w:numId="9" w16cid:durableId="246885793">
    <w:abstractNumId w:val="7"/>
  </w:num>
  <w:num w:numId="10" w16cid:durableId="1874885528">
    <w:abstractNumId w:val="6"/>
  </w:num>
  <w:num w:numId="11" w16cid:durableId="2098669299">
    <w:abstractNumId w:val="5"/>
  </w:num>
  <w:num w:numId="12" w16cid:durableId="1946621053">
    <w:abstractNumId w:val="4"/>
  </w:num>
  <w:num w:numId="13" w16cid:durableId="2126734504">
    <w:abstractNumId w:val="8"/>
  </w:num>
  <w:num w:numId="14" w16cid:durableId="344330083">
    <w:abstractNumId w:val="3"/>
  </w:num>
  <w:num w:numId="15" w16cid:durableId="1092505603">
    <w:abstractNumId w:val="2"/>
  </w:num>
  <w:num w:numId="16" w16cid:durableId="536160642">
    <w:abstractNumId w:val="1"/>
  </w:num>
  <w:num w:numId="17" w16cid:durableId="1249540901">
    <w:abstractNumId w:val="0"/>
  </w:num>
  <w:num w:numId="18" w16cid:durableId="564029612">
    <w:abstractNumId w:val="14"/>
  </w:num>
  <w:num w:numId="19" w16cid:durableId="1666200314">
    <w:abstractNumId w:val="15"/>
  </w:num>
  <w:num w:numId="20" w16cid:durableId="574827821">
    <w:abstractNumId w:val="20"/>
  </w:num>
  <w:num w:numId="21" w16cid:durableId="1779063756">
    <w:abstractNumId w:val="17"/>
  </w:num>
  <w:num w:numId="22" w16cid:durableId="785999127">
    <w:abstractNumId w:val="11"/>
  </w:num>
  <w:num w:numId="23" w16cid:durableId="5767175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D6"/>
    <w:rsid w:val="001954D6"/>
    <w:rsid w:val="00322DF1"/>
    <w:rsid w:val="00467CA4"/>
    <w:rsid w:val="0063483A"/>
    <w:rsid w:val="00645252"/>
    <w:rsid w:val="006812F2"/>
    <w:rsid w:val="006D3D74"/>
    <w:rsid w:val="0083569A"/>
    <w:rsid w:val="00926D1C"/>
    <w:rsid w:val="00A9204E"/>
    <w:rsid w:val="00A97AD3"/>
    <w:rsid w:val="00C02447"/>
    <w:rsid w:val="00E42612"/>
    <w:rsid w:val="00E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E97F"/>
  <w15:chartTrackingRefBased/>
  <w15:docId w15:val="{FC42B8E6-1982-4C8D-A569-50342E16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e\AppData\Local\Microsoft\Office\16.0\DTS\en-IN%7b4CA2118C-3568-433B-B258-D1ACC130D34C%7d\%7bD3681174-FB6C-43E6-9161-90C9D0A6C2C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4873beb7-5857-4685-be1f-d57550cc96cc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{D3681174-FB6C-43E6-9161-90C9D0A6C2CD}tf02786999_win32</Template>
  <TotalTime>1</TotalTime>
  <Pages>4</Pages>
  <Words>464</Words>
  <Characters>2650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Florentina francis</dc:creator>
  <cp:keywords/>
  <dc:description/>
  <cp:lastModifiedBy>Aron Mathew</cp:lastModifiedBy>
  <cp:revision>2</cp:revision>
  <dcterms:created xsi:type="dcterms:W3CDTF">2025-08-12T16:31:00Z</dcterms:created>
  <dcterms:modified xsi:type="dcterms:W3CDTF">2025-08-12T16:31:00Z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